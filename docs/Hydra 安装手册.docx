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 w:rsidP="00B34EE7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保密级别：■普通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□秘密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□机密</w:t>
      </w: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</w:pP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  <w:rPr>
          <w:rFonts w:ascii="Times New Roman" w:hAnsi="Times New Roman"/>
          <w:bCs/>
          <w:color w:val="000000"/>
        </w:rPr>
      </w:pP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  <w:rPr>
          <w:rFonts w:ascii="Times New Roman" w:hAnsi="Times New Roman"/>
          <w:bCs/>
          <w:color w:val="000000"/>
        </w:rPr>
      </w:pP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  <w:rPr>
          <w:rFonts w:ascii="Times New Roman" w:hAnsi="Times New Roman"/>
          <w:bCs/>
          <w:color w:val="000000"/>
        </w:rPr>
      </w:pPr>
    </w:p>
    <w:p w:rsidR="00B34EE7" w:rsidRDefault="00B34EE7" w:rsidP="00B34EE7">
      <w:pPr>
        <w:spacing w:line="360" w:lineRule="auto"/>
        <w:jc w:val="center"/>
        <w:rPr>
          <w:rFonts w:eastAsia="华文中宋"/>
          <w:b/>
          <w:bCs/>
          <w:sz w:val="44"/>
          <w:szCs w:val="44"/>
        </w:rPr>
      </w:pPr>
      <w:r>
        <w:rPr>
          <w:rFonts w:eastAsia="华文中宋" w:hint="eastAsia"/>
          <w:b/>
          <w:bCs/>
          <w:kern w:val="0"/>
          <w:sz w:val="44"/>
          <w:szCs w:val="44"/>
        </w:rPr>
        <w:t>Hydra</w:t>
      </w:r>
      <w:r>
        <w:rPr>
          <w:rFonts w:eastAsia="华文中宋" w:hint="eastAsia"/>
          <w:b/>
          <w:bCs/>
          <w:kern w:val="0"/>
          <w:sz w:val="44"/>
          <w:szCs w:val="44"/>
        </w:rPr>
        <w:t>安装手册</w:t>
      </w:r>
    </w:p>
    <w:p w:rsidR="00B34EE7" w:rsidRDefault="00B34EE7" w:rsidP="00B34EE7">
      <w:pPr>
        <w:pStyle w:val="a9"/>
        <w:widowControl/>
        <w:autoSpaceDE w:val="0"/>
        <w:autoSpaceDN w:val="0"/>
        <w:spacing w:line="240" w:lineRule="auto"/>
        <w:ind w:right="2"/>
        <w:textAlignment w:val="bottom"/>
        <w:rPr>
          <w:rFonts w:ascii="Times New Roman" w:hAnsi="Times New Roman"/>
          <w:b/>
          <w:color w:val="000000"/>
        </w:rPr>
      </w:pPr>
    </w:p>
    <w:p w:rsidR="00B34EE7" w:rsidRDefault="00B34EE7" w:rsidP="00B34EE7">
      <w:pPr>
        <w:spacing w:line="360" w:lineRule="auto"/>
        <w:jc w:val="right"/>
      </w:pPr>
    </w:p>
    <w:p w:rsidR="00B34EE7" w:rsidRDefault="00B34EE7" w:rsidP="00B34EE7">
      <w:pPr>
        <w:spacing w:line="360" w:lineRule="auto"/>
        <w:jc w:val="right"/>
      </w:pPr>
    </w:p>
    <w:p w:rsidR="00B34EE7" w:rsidRDefault="00B34EE7" w:rsidP="00B34EE7">
      <w:pPr>
        <w:spacing w:line="360" w:lineRule="auto"/>
        <w:jc w:val="right"/>
      </w:pP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Cs/>
          <w:iCs/>
          <w:sz w:val="2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部</w:t>
      </w:r>
      <w:r>
        <w:rPr>
          <w:rFonts w:ascii="微软雅黑" w:eastAsia="微软雅黑" w:hAnsi="微软雅黑"/>
          <w:bCs/>
          <w:iCs/>
          <w:sz w:val="24"/>
        </w:rPr>
        <w:t xml:space="preserve"> </w:t>
      </w:r>
      <w:r>
        <w:rPr>
          <w:rFonts w:ascii="微软雅黑" w:eastAsia="微软雅黑" w:hAnsi="微软雅黑" w:hint="eastAsia"/>
          <w:bCs/>
          <w:iCs/>
          <w:sz w:val="24"/>
        </w:rPr>
        <w:t xml:space="preserve"> </w:t>
      </w:r>
      <w:r>
        <w:rPr>
          <w:rFonts w:ascii="微软雅黑" w:eastAsia="微软雅黑" w:hAnsi="微软雅黑"/>
          <w:bCs/>
          <w:iCs/>
          <w:sz w:val="24"/>
        </w:rPr>
        <w:t>门</w:t>
      </w:r>
      <w:r>
        <w:rPr>
          <w:rFonts w:ascii="微软雅黑" w:eastAsia="微软雅黑" w:hAnsi="微软雅黑" w:hint="eastAsia"/>
          <w:bCs/>
          <w:iCs/>
          <w:sz w:val="24"/>
        </w:rPr>
        <w:t>： ______大数据平台_______</w:t>
      </w: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Cs/>
          <w:iCs/>
          <w:sz w:val="2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编写人：</w:t>
      </w:r>
      <w:r w:rsidR="00FE11F4">
        <w:rPr>
          <w:rFonts w:ascii="微软雅黑" w:eastAsia="微软雅黑" w:hAnsi="微软雅黑" w:hint="eastAsia"/>
          <w:bCs/>
          <w:iCs/>
          <w:sz w:val="24"/>
        </w:rPr>
        <w:t xml:space="preserve"> ________</w:t>
      </w:r>
      <w:r w:rsidR="00C458D1">
        <w:rPr>
          <w:rFonts w:ascii="微软雅黑" w:eastAsia="微软雅黑" w:hAnsi="微软雅黑" w:hint="eastAsia"/>
          <w:bCs/>
          <w:iCs/>
          <w:sz w:val="24"/>
        </w:rPr>
        <w:t>_</w:t>
      </w:r>
      <w:proofErr w:type="spellStart"/>
      <w:r w:rsidR="00C458D1">
        <w:rPr>
          <w:rFonts w:ascii="微软雅黑" w:eastAsia="微软雅黑" w:hAnsi="微软雅黑" w:hint="eastAsia"/>
          <w:bCs/>
          <w:iCs/>
          <w:sz w:val="24"/>
        </w:rPr>
        <w:t>jd-bdp</w:t>
      </w:r>
      <w:proofErr w:type="spellEnd"/>
      <w:r w:rsidR="00C458D1">
        <w:rPr>
          <w:rFonts w:ascii="微软雅黑" w:eastAsia="微软雅黑" w:hAnsi="微软雅黑" w:hint="eastAsia"/>
          <w:bCs/>
          <w:iCs/>
          <w:sz w:val="24"/>
        </w:rPr>
        <w:t>__</w:t>
      </w:r>
      <w:r w:rsidR="00FE11F4">
        <w:rPr>
          <w:rFonts w:ascii="微软雅黑" w:eastAsia="微软雅黑" w:hAnsi="微软雅黑" w:hint="eastAsia"/>
          <w:bCs/>
          <w:iCs/>
          <w:sz w:val="24"/>
        </w:rPr>
        <w:t>______</w:t>
      </w: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/>
          <w:bCs/>
          <w:iCs/>
          <w:sz w:val="44"/>
          <w:szCs w:val="4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核准人： _________________________</w:t>
      </w: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/>
          <w:bCs/>
          <w:iCs/>
          <w:sz w:val="44"/>
          <w:szCs w:val="4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日</w:t>
      </w:r>
      <w:r>
        <w:rPr>
          <w:rFonts w:ascii="微软雅黑" w:eastAsia="微软雅黑" w:hAnsi="微软雅黑"/>
          <w:bCs/>
          <w:iCs/>
          <w:sz w:val="24"/>
        </w:rPr>
        <w:t xml:space="preserve"> </w:t>
      </w:r>
      <w:r>
        <w:rPr>
          <w:rFonts w:ascii="微软雅黑" w:eastAsia="微软雅黑" w:hAnsi="微软雅黑" w:hint="eastAsia"/>
          <w:bCs/>
          <w:iCs/>
          <w:sz w:val="24"/>
        </w:rPr>
        <w:t xml:space="preserve"> </w:t>
      </w:r>
      <w:r>
        <w:rPr>
          <w:rFonts w:ascii="微软雅黑" w:eastAsia="微软雅黑" w:hAnsi="微软雅黑"/>
          <w:bCs/>
          <w:iCs/>
          <w:sz w:val="24"/>
        </w:rPr>
        <w:t>期</w:t>
      </w:r>
      <w:r>
        <w:rPr>
          <w:rFonts w:ascii="微软雅黑" w:eastAsia="微软雅黑" w:hAnsi="微软雅黑" w:hint="eastAsia"/>
          <w:bCs/>
          <w:iCs/>
          <w:sz w:val="24"/>
        </w:rPr>
        <w:t>： _2013_年__6__月</w:t>
      </w:r>
    </w:p>
    <w:p w:rsidR="00B34EE7" w:rsidRDefault="00B34EE7" w:rsidP="00B34EE7">
      <w:r>
        <w:rPr>
          <w:rFonts w:hint="eastAsia"/>
        </w:rPr>
        <w:t xml:space="preserve">                            </w:t>
      </w:r>
    </w:p>
    <w:p w:rsidR="00B34EE7" w:rsidRDefault="00B34EE7" w:rsidP="00B34EE7">
      <w:pPr>
        <w:spacing w:line="360" w:lineRule="auto"/>
        <w:jc w:val="center"/>
        <w:rPr>
          <w:rFonts w:ascii="宋体" w:hAnsi="宋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1029"/>
        <w:gridCol w:w="1434"/>
        <w:gridCol w:w="2217"/>
        <w:gridCol w:w="1080"/>
        <w:gridCol w:w="1029"/>
        <w:gridCol w:w="1029"/>
      </w:tblGrid>
      <w:tr w:rsidR="00B34EE7" w:rsidTr="008124DA">
        <w:trPr>
          <w:cantSplit/>
          <w:jc w:val="center"/>
        </w:trPr>
        <w:tc>
          <w:tcPr>
            <w:tcW w:w="818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029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434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修订日期</w:t>
            </w:r>
          </w:p>
        </w:tc>
        <w:tc>
          <w:tcPr>
            <w:tcW w:w="2217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修订概述</w:t>
            </w:r>
          </w:p>
        </w:tc>
        <w:tc>
          <w:tcPr>
            <w:tcW w:w="1080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修订人</w:t>
            </w:r>
          </w:p>
        </w:tc>
        <w:tc>
          <w:tcPr>
            <w:tcW w:w="1029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审核人</w:t>
            </w:r>
          </w:p>
        </w:tc>
        <w:tc>
          <w:tcPr>
            <w:tcW w:w="1029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批准人</w:t>
            </w:r>
          </w:p>
        </w:tc>
      </w:tr>
      <w:tr w:rsidR="00B34EE7" w:rsidTr="008124DA">
        <w:trPr>
          <w:cantSplit/>
          <w:trHeight w:val="573"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24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B34EE7" w:rsidRDefault="00B34EE7" w:rsidP="00B34EE7">
      <w:pPr>
        <w:spacing w:line="360" w:lineRule="auto"/>
        <w:jc w:val="center"/>
        <w:rPr>
          <w:rFonts w:ascii="宋体" w:hAnsi="宋体"/>
          <w:b/>
          <w:sz w:val="24"/>
        </w:rPr>
      </w:pPr>
    </w:p>
    <w:p w:rsidR="00B34EE7" w:rsidRPr="00B34EE7" w:rsidRDefault="00B34EE7" w:rsidP="00B34EE7"/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484BD1" w:rsidRDefault="00484BD1">
      <w:pPr>
        <w:pStyle w:val="10"/>
        <w:tabs>
          <w:tab w:val="right" w:leader="dot" w:pos="8306"/>
        </w:tabs>
        <w:jc w:val="center"/>
      </w:pPr>
    </w:p>
    <w:p w:rsidR="00041658" w:rsidRDefault="00453593">
      <w:pPr>
        <w:pStyle w:val="10"/>
        <w:tabs>
          <w:tab w:val="right" w:leader="dot" w:pos="8306"/>
        </w:tabs>
        <w:jc w:val="center"/>
      </w:pPr>
      <w:r>
        <w:rPr>
          <w:rFonts w:hint="eastAsia"/>
        </w:rPr>
        <w:t>目录</w:t>
      </w:r>
    </w:p>
    <w:p w:rsidR="00EA3910" w:rsidRDefault="0045359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 \z  \u </w:instrText>
      </w:r>
      <w:r>
        <w:rPr>
          <w:rFonts w:hint="eastAsia"/>
        </w:rPr>
        <w:fldChar w:fldCharType="separate"/>
      </w:r>
      <w:hyperlink w:anchor="_Toc356981490" w:history="1">
        <w:r w:rsidR="00EA3910" w:rsidRPr="00B279F7">
          <w:rPr>
            <w:rStyle w:val="a5"/>
            <w:noProof/>
          </w:rPr>
          <w:t>1.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简介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_Toc356981490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3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1" w:history="1">
        <w:r w:rsidR="00EA3910" w:rsidRPr="00B279F7">
          <w:rPr>
            <w:rStyle w:val="a5"/>
            <w:noProof/>
          </w:rPr>
          <w:t>1.1.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部署简介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_Toc356981491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3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2" w:history="1">
        <w:r w:rsidR="00EA3910" w:rsidRPr="00B279F7">
          <w:rPr>
            <w:rStyle w:val="a5"/>
            <w:noProof/>
          </w:rPr>
          <w:t>1.2.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部署要求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_Toc356981492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3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3" w:history="1">
        <w:r w:rsidR="00EA3910" w:rsidRPr="00B279F7">
          <w:rPr>
            <w:rStyle w:val="a5"/>
            <w:noProof/>
          </w:rPr>
          <w:t>1.2.1.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硬件要求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_Toc356981493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3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4" w:history="1">
        <w:r w:rsidR="00EA3910" w:rsidRPr="00B279F7">
          <w:rPr>
            <w:rStyle w:val="a5"/>
            <w:noProof/>
          </w:rPr>
          <w:t>1.2.2.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软件要求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_Toc356981494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4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5" w:history="1">
        <w:r w:rsidR="00EA3910" w:rsidRPr="00B279F7">
          <w:rPr>
            <w:rStyle w:val="a5"/>
            <w:noProof/>
          </w:rPr>
          <w:t>2.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源码获取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_Toc356981495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4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6" w:history="1">
        <w:r w:rsidR="00EA3910" w:rsidRPr="00B279F7">
          <w:rPr>
            <w:rStyle w:val="a5"/>
            <w:noProof/>
          </w:rPr>
          <w:t>3.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导入工程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_Toc356981496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4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7" w:history="1">
        <w:r w:rsidR="00EA3910" w:rsidRPr="00B279F7">
          <w:rPr>
            <w:rStyle w:val="a5"/>
            <w:noProof/>
          </w:rPr>
          <w:t>4.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源码打包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_Toc356981497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8" w:history="1">
        <w:r w:rsidR="00EA3910" w:rsidRPr="00B279F7">
          <w:rPr>
            <w:rStyle w:val="a5"/>
            <w:noProof/>
          </w:rPr>
          <w:t>5.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安装部署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_Toc356981498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9" w:history="1">
        <w:r w:rsidR="00EA3910" w:rsidRPr="00B279F7">
          <w:rPr>
            <w:rStyle w:val="a5"/>
            <w:noProof/>
          </w:rPr>
          <w:t>5.1.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Services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_Toc356981499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0" w:history="1">
        <w:r w:rsidR="00EA3910" w:rsidRPr="00B279F7">
          <w:rPr>
            <w:rStyle w:val="a5"/>
            <w:noProof/>
          </w:rPr>
          <w:t>5.2.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Hydra-client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_Toc356981500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1" w:history="1">
        <w:r w:rsidR="00EA3910" w:rsidRPr="00B279F7">
          <w:rPr>
            <w:rStyle w:val="a5"/>
            <w:noProof/>
          </w:rPr>
          <w:t>5.3.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Hydra-manager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_Toc356981501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5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2" w:history="1">
        <w:r w:rsidR="00EA3910" w:rsidRPr="00B279F7">
          <w:rPr>
            <w:rStyle w:val="a5"/>
            <w:noProof/>
          </w:rPr>
          <w:t>5.4.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Hydra-collector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_Toc356981502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6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3" w:history="1">
        <w:r w:rsidR="00EA3910" w:rsidRPr="00B279F7">
          <w:rPr>
            <w:rStyle w:val="a5"/>
            <w:noProof/>
          </w:rPr>
          <w:t>5.5.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noProof/>
          </w:rPr>
          <w:t>Hydra-web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_Toc356981503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7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4" w:history="1">
        <w:r w:rsidR="00EA3910" w:rsidRPr="00B279F7">
          <w:rPr>
            <w:rStyle w:val="a5"/>
            <w:noProof/>
          </w:rPr>
          <w:t>5.6.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数据库表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_Toc356981504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7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B9343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5" w:history="1">
        <w:r w:rsidR="00EA3910" w:rsidRPr="00B279F7">
          <w:rPr>
            <w:rStyle w:val="a5"/>
            <w:noProof/>
          </w:rPr>
          <w:t>6.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最佳实践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_Toc356981505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8</w:t>
        </w:r>
        <w:r w:rsidR="00EA3910">
          <w:rPr>
            <w:noProof/>
            <w:webHidden/>
          </w:rPr>
          <w:fldChar w:fldCharType="end"/>
        </w:r>
      </w:hyperlink>
    </w:p>
    <w:p w:rsidR="00041658" w:rsidRDefault="00453593">
      <w:pPr>
        <w:sectPr w:rsidR="0004165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041658" w:rsidRDefault="00041658"/>
    <w:p w:rsidR="00041658" w:rsidRDefault="00453593">
      <w:pPr>
        <w:pStyle w:val="1"/>
      </w:pPr>
      <w:bookmarkStart w:id="0" w:name="_Toc356981490"/>
      <w:r>
        <w:rPr>
          <w:rFonts w:hint="eastAsia"/>
        </w:rPr>
        <w:t>简介</w:t>
      </w:r>
      <w:bookmarkEnd w:id="0"/>
    </w:p>
    <w:p w:rsidR="00041658" w:rsidRDefault="00453593" w:rsidP="00EC6321">
      <w:pPr>
        <w:ind w:firstLine="420"/>
      </w:pPr>
      <w:r>
        <w:rPr>
          <w:rFonts w:hint="eastAsia"/>
        </w:rPr>
        <w:t>Hydra</w:t>
      </w:r>
      <w:r w:rsidR="00FE272C">
        <w:rPr>
          <w:rFonts w:hint="eastAsia"/>
        </w:rPr>
        <w:t>分为“内部使用版”和“外部开放版”。</w:t>
      </w:r>
      <w:r>
        <w:rPr>
          <w:rFonts w:hint="eastAsia"/>
        </w:rPr>
        <w:t>不同的版本，架构和部署上存在细微差异，本文档只介绍“外部版”的安装步骤，仅供参考。</w:t>
      </w:r>
    </w:p>
    <w:p w:rsidR="00EC6321" w:rsidRDefault="00EC6321" w:rsidP="00EC6321">
      <w:pPr>
        <w:ind w:firstLine="420"/>
      </w:pPr>
      <w:r>
        <w:rPr>
          <w:rFonts w:hint="eastAsia"/>
        </w:rPr>
        <w:t>在安装部署的过程中难免会遇到各种问题，请在了解</w:t>
      </w:r>
      <w:r>
        <w:rPr>
          <w:rFonts w:hint="eastAsia"/>
        </w:rPr>
        <w:t>maven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等基准上来顺利安装和部署</w:t>
      </w:r>
      <w:r>
        <w:rPr>
          <w:rFonts w:hint="eastAsia"/>
        </w:rPr>
        <w:t>Hydra</w:t>
      </w:r>
      <w:r>
        <w:rPr>
          <w:rFonts w:hint="eastAsia"/>
        </w:rPr>
        <w:t>系统。</w:t>
      </w:r>
    </w:p>
    <w:p w:rsidR="00EC6321" w:rsidRPr="00EC6321" w:rsidRDefault="00EC6321" w:rsidP="00EC6321">
      <w:pPr>
        <w:ind w:firstLine="420"/>
      </w:pPr>
    </w:p>
    <w:p w:rsidR="00041658" w:rsidRDefault="00041658"/>
    <w:p w:rsidR="00041658" w:rsidRDefault="00453593">
      <w:pPr>
        <w:pStyle w:val="2"/>
      </w:pPr>
      <w:bookmarkStart w:id="1" w:name="_Toc356981491"/>
      <w:r>
        <w:rPr>
          <w:rFonts w:hint="eastAsia"/>
        </w:rPr>
        <w:t>部署简介</w:t>
      </w:r>
      <w:bookmarkEnd w:id="1"/>
    </w:p>
    <w:p w:rsidR="00041658" w:rsidRDefault="00453593">
      <w:r>
        <w:rPr>
          <w:rFonts w:hint="eastAsia"/>
        </w:rPr>
        <w:t>角色说明：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Services</w:t>
      </w:r>
    </w:p>
    <w:p w:rsidR="00041658" w:rsidRDefault="00453593">
      <w:pPr>
        <w:ind w:firstLine="420"/>
      </w:pPr>
      <w:r>
        <w:rPr>
          <w:rFonts w:hint="eastAsia"/>
        </w:rPr>
        <w:t>业务系统，一整套的分布式服务集群系统，现阶段为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框架下的服务集群系统，</w:t>
      </w:r>
    </w:p>
    <w:p w:rsidR="00041658" w:rsidRDefault="00453593">
      <w:pPr>
        <w:ind w:firstLine="420"/>
      </w:pPr>
      <w:r>
        <w:rPr>
          <w:rFonts w:hint="eastAsia"/>
        </w:rPr>
        <w:t>本系统提供了两个</w:t>
      </w:r>
      <w:proofErr w:type="spellStart"/>
      <w:r>
        <w:rPr>
          <w:rFonts w:hint="eastAsia"/>
        </w:rPr>
        <w:t>exmple</w:t>
      </w:r>
      <w:proofErr w:type="spellEnd"/>
      <w:r>
        <w:rPr>
          <w:rFonts w:hint="eastAsia"/>
        </w:rPr>
        <w:t>场景，可以在源码中</w:t>
      </w:r>
      <w:r>
        <w:rPr>
          <w:rFonts w:hint="eastAsia"/>
        </w:rPr>
        <w:t>hydra-</w:t>
      </w:r>
      <w:proofErr w:type="spellStart"/>
      <w:r>
        <w:rPr>
          <w:rFonts w:hint="eastAsia"/>
        </w:rPr>
        <w:t>exmple</w:t>
      </w:r>
      <w:proofErr w:type="spellEnd"/>
      <w:r>
        <w:rPr>
          <w:rFonts w:hint="eastAsia"/>
        </w:rPr>
        <w:t>获得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Hydra-client</w:t>
      </w:r>
    </w:p>
    <w:p w:rsidR="00041658" w:rsidRDefault="00453593">
      <w:pPr>
        <w:ind w:firstLine="420"/>
      </w:pPr>
      <w:r>
        <w:rPr>
          <w:rFonts w:hint="eastAsia"/>
        </w:rPr>
        <w:t>打包的为</w:t>
      </w:r>
      <w:r>
        <w:rPr>
          <w:rFonts w:hint="eastAsia"/>
        </w:rPr>
        <w:t>Jar</w:t>
      </w:r>
      <w:r>
        <w:rPr>
          <w:rFonts w:hint="eastAsia"/>
        </w:rPr>
        <w:t>包，和具体的某个应用部署在一起，共享应用</w:t>
      </w:r>
      <w:r>
        <w:rPr>
          <w:rFonts w:hint="eastAsia"/>
        </w:rPr>
        <w:t>JVM</w:t>
      </w:r>
      <w:r>
        <w:rPr>
          <w:rFonts w:hint="eastAsia"/>
        </w:rPr>
        <w:t>，为</w:t>
      </w:r>
      <w:r>
        <w:rPr>
          <w:rFonts w:hint="eastAsia"/>
        </w:rPr>
        <w:t>Hydra</w:t>
      </w:r>
      <w:r>
        <w:rPr>
          <w:rFonts w:hint="eastAsia"/>
        </w:rPr>
        <w:t>的接入层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Hydra-manager</w:t>
      </w:r>
    </w:p>
    <w:p w:rsidR="00041658" w:rsidRDefault="00453593">
      <w:pPr>
        <w:ind w:firstLine="420"/>
      </w:pPr>
      <w:r>
        <w:rPr>
          <w:rFonts w:hint="eastAsia"/>
        </w:rPr>
        <w:t>打包为</w:t>
      </w:r>
      <w:r>
        <w:rPr>
          <w:rFonts w:hint="eastAsia"/>
        </w:rPr>
        <w:t>tar.gz/zip</w:t>
      </w:r>
      <w:r>
        <w:rPr>
          <w:rFonts w:hint="eastAsia"/>
        </w:rPr>
        <w:t>包格式，负责所有业务跟踪点的协调和管理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Hydra-collector</w:t>
      </w:r>
    </w:p>
    <w:p w:rsidR="00041658" w:rsidRDefault="00453593">
      <w:pPr>
        <w:ind w:firstLine="420"/>
      </w:pPr>
      <w:r>
        <w:rPr>
          <w:rFonts w:hint="eastAsia"/>
        </w:rPr>
        <w:t>打包为</w:t>
      </w:r>
      <w:r>
        <w:rPr>
          <w:rFonts w:hint="eastAsia"/>
        </w:rPr>
        <w:t>tar.gz/zip</w:t>
      </w:r>
      <w:r>
        <w:rPr>
          <w:rFonts w:hint="eastAsia"/>
        </w:rPr>
        <w:t>包格式，负责跟踪数据的搜集，并落地到数据库中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Hydra-web</w:t>
      </w:r>
    </w:p>
    <w:p w:rsidR="00041658" w:rsidRDefault="00453593">
      <w:pPr>
        <w:ind w:firstLine="420"/>
      </w:pPr>
      <w:r>
        <w:rPr>
          <w:rFonts w:hint="eastAsia"/>
        </w:rPr>
        <w:t>打包为</w:t>
      </w:r>
      <w:r>
        <w:rPr>
          <w:rFonts w:hint="eastAsia"/>
        </w:rPr>
        <w:t>war</w:t>
      </w:r>
      <w:r>
        <w:rPr>
          <w:rFonts w:hint="eastAsia"/>
        </w:rPr>
        <w:t>包格式，负责从数据库中读取数据和前端展现</w:t>
      </w:r>
    </w:p>
    <w:p w:rsidR="00BF43D7" w:rsidRDefault="00BF43D7" w:rsidP="00BF43D7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-DB</w:t>
      </w:r>
    </w:p>
    <w:p w:rsidR="00BF43D7" w:rsidRDefault="00BF43D7" w:rsidP="00BF43D7">
      <w:pPr>
        <w:pStyle w:val="a7"/>
        <w:ind w:left="420" w:firstLineChars="0" w:firstLine="0"/>
      </w:pPr>
      <w:r>
        <w:rPr>
          <w:rFonts w:hint="eastAsia"/>
        </w:rPr>
        <w:t>用于存储跟踪数据</w:t>
      </w:r>
    </w:p>
    <w:p w:rsidR="00FE272C" w:rsidRDefault="00FE272C" w:rsidP="00FE272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Tomcat-</w:t>
      </w:r>
      <w:proofErr w:type="spellStart"/>
      <w:r>
        <w:rPr>
          <w:rFonts w:hint="eastAsia"/>
        </w:rPr>
        <w:t>Contailer</w:t>
      </w:r>
      <w:proofErr w:type="spellEnd"/>
    </w:p>
    <w:p w:rsidR="00FE272C" w:rsidRDefault="00FE272C" w:rsidP="00FE272C">
      <w:pPr>
        <w:pStyle w:val="a7"/>
        <w:ind w:left="420" w:firstLineChars="0" w:firstLine="0"/>
      </w:pPr>
      <w:r>
        <w:rPr>
          <w:rFonts w:hint="eastAsia"/>
        </w:rPr>
        <w:t>为</w:t>
      </w:r>
      <w:r>
        <w:rPr>
          <w:rFonts w:hint="eastAsia"/>
        </w:rPr>
        <w:t>Hydra-web</w:t>
      </w:r>
      <w:r>
        <w:rPr>
          <w:rFonts w:hint="eastAsia"/>
        </w:rPr>
        <w:t>提供</w:t>
      </w:r>
      <w:r>
        <w:rPr>
          <w:rFonts w:hint="eastAsia"/>
        </w:rPr>
        <w:t>servlet</w:t>
      </w:r>
      <w:r>
        <w:rPr>
          <w:rFonts w:hint="eastAsia"/>
        </w:rPr>
        <w:t>容器。</w:t>
      </w:r>
    </w:p>
    <w:p w:rsidR="00041658" w:rsidRDefault="00453593">
      <w:pPr>
        <w:pStyle w:val="2"/>
      </w:pPr>
      <w:bookmarkStart w:id="2" w:name="_Toc356981492"/>
      <w:r>
        <w:rPr>
          <w:rFonts w:hint="eastAsia"/>
        </w:rPr>
        <w:t>部署要求</w:t>
      </w:r>
      <w:bookmarkEnd w:id="2"/>
    </w:p>
    <w:p w:rsidR="00041658" w:rsidRDefault="00453593">
      <w:pPr>
        <w:pStyle w:val="3"/>
      </w:pPr>
      <w:bookmarkStart w:id="3" w:name="_Toc356981493"/>
      <w:r>
        <w:rPr>
          <w:rFonts w:hint="eastAsia"/>
        </w:rPr>
        <w:t>硬件要求</w:t>
      </w:r>
      <w:bookmarkEnd w:id="3"/>
    </w:p>
    <w:p w:rsidR="00041658" w:rsidRDefault="00453593">
      <w:r>
        <w:rPr>
          <w:rFonts w:hint="eastAsia"/>
        </w:rPr>
        <w:t>1+</w:t>
      </w:r>
      <w:proofErr w:type="gramStart"/>
      <w:r>
        <w:rPr>
          <w:rFonts w:hint="eastAsia"/>
        </w:rPr>
        <w:t>套业务</w:t>
      </w:r>
      <w:proofErr w:type="gramEnd"/>
      <w:r>
        <w:rPr>
          <w:rFonts w:hint="eastAsia"/>
        </w:rPr>
        <w:t>系统集群机</w:t>
      </w:r>
    </w:p>
    <w:p w:rsidR="00041658" w:rsidRDefault="00453593"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>zookeeper</w:t>
      </w:r>
      <w:r>
        <w:rPr>
          <w:rFonts w:hint="eastAsia"/>
        </w:rPr>
        <w:t>单点或集群机</w:t>
      </w:r>
    </w:p>
    <w:p w:rsidR="00041658" w:rsidRDefault="00453593">
      <w:r>
        <w:rPr>
          <w:rFonts w:hint="eastAsia"/>
        </w:rPr>
        <w:t>1</w:t>
      </w:r>
      <w:r>
        <w:rPr>
          <w:rFonts w:hint="eastAsia"/>
        </w:rPr>
        <w:t>台机器部署</w:t>
      </w:r>
      <w:r>
        <w:rPr>
          <w:rFonts w:hint="eastAsia"/>
        </w:rPr>
        <w:t>Hydra-manager</w:t>
      </w:r>
    </w:p>
    <w:p w:rsidR="00041658" w:rsidRDefault="00453593">
      <w:r>
        <w:rPr>
          <w:rFonts w:hint="eastAsia"/>
        </w:rPr>
        <w:t>1+</w:t>
      </w:r>
      <w:r>
        <w:rPr>
          <w:rFonts w:hint="eastAsia"/>
        </w:rPr>
        <w:t>台机器部署</w:t>
      </w:r>
      <w:r>
        <w:rPr>
          <w:rFonts w:hint="eastAsia"/>
        </w:rPr>
        <w:t>Hydra-Collector</w:t>
      </w:r>
    </w:p>
    <w:p w:rsidR="00FE272C" w:rsidRDefault="00FE272C">
      <w:r>
        <w:rPr>
          <w:rFonts w:hint="eastAsia"/>
        </w:rPr>
        <w:t>1</w:t>
      </w:r>
      <w:r>
        <w:rPr>
          <w:rFonts w:hint="eastAsia"/>
        </w:rPr>
        <w:t>台机器部署</w:t>
      </w:r>
      <w:r>
        <w:rPr>
          <w:rFonts w:hint="eastAsia"/>
        </w:rPr>
        <w:t>Hydra-web</w:t>
      </w:r>
    </w:p>
    <w:p w:rsidR="00041658" w:rsidRDefault="00453593">
      <w:r>
        <w:rPr>
          <w:rFonts w:hint="eastAsia"/>
        </w:rPr>
        <w:t>1</w:t>
      </w:r>
      <w:r>
        <w:rPr>
          <w:rFonts w:hint="eastAsia"/>
        </w:rPr>
        <w:t>台数据库服务器</w:t>
      </w:r>
    </w:p>
    <w:p w:rsidR="00041658" w:rsidRDefault="00041658"/>
    <w:p w:rsidR="00041658" w:rsidRDefault="00453593">
      <w:r>
        <w:rPr>
          <w:rFonts w:hint="eastAsia"/>
        </w:rPr>
        <w:lastRenderedPageBreak/>
        <w:t>上述机器可以根据实际情况，做部署上合理规划。</w:t>
      </w:r>
    </w:p>
    <w:p w:rsidR="00041658" w:rsidRDefault="00453593">
      <w:pPr>
        <w:pStyle w:val="3"/>
      </w:pPr>
      <w:bookmarkStart w:id="4" w:name="_Toc356981494"/>
      <w:r>
        <w:rPr>
          <w:rFonts w:hint="eastAsia"/>
        </w:rPr>
        <w:t>软件要求</w:t>
      </w:r>
      <w:bookmarkEnd w:id="4"/>
    </w:p>
    <w:p w:rsidR="00041658" w:rsidRDefault="00041658"/>
    <w:p w:rsidR="00041658" w:rsidRDefault="00453593">
      <w:pPr>
        <w:numPr>
          <w:ilvl w:val="0"/>
          <w:numId w:val="3"/>
        </w:numPr>
        <w:tabs>
          <w:tab w:val="left" w:pos="420"/>
        </w:tabs>
      </w:pPr>
      <w:proofErr w:type="spellStart"/>
      <w:r>
        <w:rPr>
          <w:rFonts w:hint="eastAsia"/>
        </w:rPr>
        <w:t>Dubbo</w:t>
      </w:r>
      <w:proofErr w:type="spellEnd"/>
    </w:p>
    <w:p w:rsidR="00041658" w:rsidRDefault="00453593">
      <w:pPr>
        <w:ind w:firstLine="420"/>
      </w:pPr>
      <w:r>
        <w:rPr>
          <w:rFonts w:hint="eastAsia"/>
        </w:rPr>
        <w:t>Hydra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框架基准上做的服务跟踪系统，理论上原有的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框架服务群中所有应用不需要额外的配置，皆可以平滑的接入</w:t>
      </w:r>
      <w:r>
        <w:rPr>
          <w:rFonts w:hint="eastAsia"/>
        </w:rPr>
        <w:t>Hydra</w:t>
      </w:r>
      <w:r>
        <w:rPr>
          <w:rFonts w:hint="eastAsia"/>
        </w:rPr>
        <w:t>系统。</w:t>
      </w:r>
    </w:p>
    <w:p w:rsidR="00041658" w:rsidRDefault="00453593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Zookeeper</w:t>
      </w:r>
    </w:p>
    <w:p w:rsidR="00041658" w:rsidRDefault="00453593">
      <w:pPr>
        <w:ind w:firstLine="420"/>
      </w:pPr>
      <w:r>
        <w:rPr>
          <w:rFonts w:hint="eastAsia"/>
        </w:rPr>
        <w:t>各个服务点依赖于</w:t>
      </w:r>
      <w:r>
        <w:rPr>
          <w:rFonts w:hint="eastAsia"/>
        </w:rPr>
        <w:t>zookeeper</w:t>
      </w:r>
      <w:r>
        <w:rPr>
          <w:rFonts w:hint="eastAsia"/>
        </w:rPr>
        <w:t>来读取</w:t>
      </w:r>
      <w:r>
        <w:rPr>
          <w:rFonts w:hint="eastAsia"/>
        </w:rPr>
        <w:t>Hydra-manager</w:t>
      </w:r>
      <w:r>
        <w:rPr>
          <w:rFonts w:hint="eastAsia"/>
        </w:rPr>
        <w:t>和</w:t>
      </w:r>
      <w:r>
        <w:rPr>
          <w:rFonts w:hint="eastAsia"/>
        </w:rPr>
        <w:t>Hydra-collector</w:t>
      </w:r>
      <w:r>
        <w:rPr>
          <w:rFonts w:hint="eastAsia"/>
        </w:rPr>
        <w:t>获取数据交互路由点，来完成跟踪数据的推送和跟踪的控制。</w:t>
      </w:r>
    </w:p>
    <w:p w:rsidR="00041658" w:rsidRDefault="00453593">
      <w:pPr>
        <w:numPr>
          <w:ilvl w:val="0"/>
          <w:numId w:val="3"/>
        </w:numPr>
        <w:tabs>
          <w:tab w:val="left" w:pos="420"/>
        </w:tabs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-DB</w:t>
      </w:r>
    </w:p>
    <w:p w:rsidR="00041658" w:rsidRDefault="00453593">
      <w:pPr>
        <w:ind w:firstLine="420"/>
      </w:pPr>
      <w:r>
        <w:rPr>
          <w:rFonts w:hint="eastAsia"/>
        </w:rPr>
        <w:t>跟踪数据的持久化存储。</w:t>
      </w:r>
    </w:p>
    <w:p w:rsidR="00041658" w:rsidRDefault="00453593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Tomcat-</w:t>
      </w:r>
      <w:proofErr w:type="spellStart"/>
      <w:r>
        <w:rPr>
          <w:rFonts w:hint="eastAsia"/>
        </w:rPr>
        <w:t>contailer</w:t>
      </w:r>
      <w:proofErr w:type="spellEnd"/>
    </w:p>
    <w:p w:rsidR="00041658" w:rsidRDefault="00453593">
      <w:pPr>
        <w:ind w:firstLine="420"/>
      </w:pPr>
      <w:r>
        <w:rPr>
          <w:rFonts w:hint="eastAsia"/>
        </w:rPr>
        <w:t>前端</w:t>
      </w:r>
      <w:r>
        <w:rPr>
          <w:rFonts w:hint="eastAsia"/>
        </w:rPr>
        <w:t>web</w:t>
      </w:r>
      <w:r>
        <w:rPr>
          <w:rFonts w:hint="eastAsia"/>
        </w:rPr>
        <w:t>应用容器</w:t>
      </w:r>
    </w:p>
    <w:p w:rsidR="00041658" w:rsidRDefault="00453593">
      <w:pPr>
        <w:pStyle w:val="1"/>
      </w:pPr>
      <w:bookmarkStart w:id="5" w:name="_Toc356981495"/>
      <w:r>
        <w:rPr>
          <w:rFonts w:hint="eastAsia"/>
        </w:rPr>
        <w:t>源码获取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>
              <w:rPr>
                <w:rFonts w:ascii="Consolas"/>
                <w:color w:val="333333"/>
                <w:szCs w:val="15"/>
              </w:rPr>
              <w:t>cd ~</w:t>
            </w:r>
          </w:p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>
              <w:rPr>
                <w:rFonts w:ascii="Consolas"/>
                <w:color w:val="333333"/>
                <w:szCs w:val="15"/>
              </w:rPr>
              <w:t>git</w:t>
            </w:r>
            <w:proofErr w:type="spellEnd"/>
            <w:r>
              <w:rPr>
                <w:rFonts w:ascii="Consolas"/>
                <w:color w:val="333333"/>
                <w:szCs w:val="15"/>
              </w:rPr>
              <w:t xml:space="preserve"> clone </w:t>
            </w:r>
            <w:hyperlink r:id="rId9" w:history="1">
              <w:r>
                <w:rPr>
                  <w:rFonts w:ascii="Consolas" w:hint="eastAsia"/>
                  <w:color w:val="333333"/>
                  <w:szCs w:val="15"/>
                </w:rPr>
                <w:t>https://github.com/jd-bdp/hydra.git</w:t>
              </w:r>
            </w:hyperlink>
            <w:r>
              <w:rPr>
                <w:rFonts w:ascii="Consolas"/>
                <w:color w:val="333333"/>
                <w:szCs w:val="15"/>
              </w:rPr>
              <w:t xml:space="preserve"> </w:t>
            </w:r>
            <w:r>
              <w:rPr>
                <w:rFonts w:ascii="Consolas" w:hint="eastAsia"/>
                <w:color w:val="333333"/>
                <w:szCs w:val="15"/>
              </w:rPr>
              <w:t>hydra</w:t>
            </w:r>
          </w:p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>
              <w:rPr>
                <w:rFonts w:ascii="Consolas"/>
                <w:color w:val="333333"/>
                <w:szCs w:val="15"/>
              </w:rPr>
              <w:t>git</w:t>
            </w:r>
            <w:proofErr w:type="spellEnd"/>
            <w:r>
              <w:rPr>
                <w:rFonts w:ascii="Consolas"/>
                <w:color w:val="333333"/>
                <w:szCs w:val="15"/>
              </w:rPr>
              <w:t xml:space="preserve"> checkout -b </w:t>
            </w:r>
            <w:r>
              <w:rPr>
                <w:rFonts w:ascii="Consolas" w:hint="eastAsia"/>
                <w:color w:val="333333"/>
                <w:szCs w:val="15"/>
              </w:rPr>
              <w:t>hydra</w:t>
            </w:r>
            <w:r>
              <w:rPr>
                <w:rFonts w:ascii="Consolas"/>
                <w:color w:val="333333"/>
                <w:szCs w:val="15"/>
              </w:rPr>
              <w:t>-</w:t>
            </w:r>
            <w:r>
              <w:rPr>
                <w:rFonts w:ascii="Consolas" w:hint="eastAsia"/>
                <w:color w:val="333333"/>
                <w:szCs w:val="15"/>
              </w:rPr>
              <w:t>1.x</w:t>
            </w:r>
          </w:p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>
              <w:rPr>
                <w:rFonts w:ascii="Consolas"/>
                <w:color w:val="333333"/>
                <w:szCs w:val="15"/>
              </w:rPr>
              <w:t>git</w:t>
            </w:r>
            <w:proofErr w:type="spellEnd"/>
            <w:r>
              <w:rPr>
                <w:rFonts w:ascii="Consolas"/>
                <w:color w:val="333333"/>
                <w:szCs w:val="15"/>
              </w:rPr>
              <w:t xml:space="preserve"> checkout master</w:t>
            </w:r>
          </w:p>
          <w:p w:rsidR="00041658" w:rsidRDefault="00041658"/>
        </w:tc>
      </w:tr>
    </w:tbl>
    <w:p w:rsidR="00041658" w:rsidRDefault="00041658"/>
    <w:p w:rsidR="00041658" w:rsidRDefault="00453593">
      <w:pPr>
        <w:pStyle w:val="1"/>
      </w:pPr>
      <w:bookmarkStart w:id="6" w:name="_Toc356981496"/>
      <w:r>
        <w:rPr>
          <w:rFonts w:hint="eastAsia"/>
        </w:rPr>
        <w:t>导入工程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5"/>
      </w:tblGrid>
      <w:tr w:rsidR="00041658">
        <w:tc>
          <w:tcPr>
            <w:tcW w:w="8975" w:type="dxa"/>
          </w:tcPr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>cd ~/hydra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 w:rsidRPr="006D35D4">
              <w:rPr>
                <w:rFonts w:ascii="Consolas" w:hint="eastAsia"/>
                <w:color w:val="333333"/>
                <w:szCs w:val="15"/>
              </w:rPr>
              <w:t>mvn</w:t>
            </w:r>
            <w:proofErr w:type="spellEnd"/>
            <w:r w:rsidRPr="006D35D4">
              <w:rPr>
                <w:rFonts w:ascii="Consolas" w:hint="eastAsia"/>
                <w:color w:val="333333"/>
                <w:szCs w:val="15"/>
              </w:rPr>
              <w:t xml:space="preserve"> </w:t>
            </w:r>
            <w:proofErr w:type="spellStart"/>
            <w:r w:rsidRPr="006D35D4">
              <w:rPr>
                <w:rFonts w:ascii="Consolas" w:hint="eastAsia"/>
                <w:color w:val="333333"/>
                <w:szCs w:val="15"/>
              </w:rPr>
              <w:t>idea:idea</w:t>
            </w:r>
            <w:proofErr w:type="spellEnd"/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/>
                <w:color w:val="333333"/>
                <w:szCs w:val="15"/>
              </w:rPr>
              <w:t xml:space="preserve">Eclipse -&gt; Menu -&gt; File -&gt; Import -&gt; </w:t>
            </w:r>
            <w:proofErr w:type="spellStart"/>
            <w:r w:rsidRPr="006D35D4">
              <w:rPr>
                <w:rFonts w:ascii="Consolas"/>
                <w:color w:val="333333"/>
                <w:szCs w:val="15"/>
              </w:rPr>
              <w:t>Exsiting</w:t>
            </w:r>
            <w:proofErr w:type="spellEnd"/>
            <w:r w:rsidRPr="006D35D4">
              <w:rPr>
                <w:rFonts w:ascii="Consolas"/>
                <w:color w:val="333333"/>
                <w:szCs w:val="15"/>
              </w:rPr>
              <w:t xml:space="preserve"> Projects to Workspace -&gt; Browse -&gt; Finish</w:t>
            </w:r>
            <w:r w:rsidRPr="006D35D4">
              <w:rPr>
                <w:rFonts w:ascii="Consolas" w:hint="eastAsia"/>
                <w:color w:val="333333"/>
                <w:szCs w:val="15"/>
              </w:rPr>
              <w:t>: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/>
                <w:color w:val="333333"/>
                <w:szCs w:val="15"/>
              </w:rPr>
              <w:t>Context Menu -&gt; Run As -&gt; Java Application: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 xml:space="preserve">Edit </w:t>
            </w:r>
            <w:proofErr w:type="spellStart"/>
            <w:r w:rsidRPr="006D35D4">
              <w:rPr>
                <w:rFonts w:ascii="Consolas" w:hint="eastAsia"/>
                <w:color w:val="333333"/>
                <w:szCs w:val="15"/>
              </w:rPr>
              <w:t>Config</w:t>
            </w:r>
            <w:proofErr w:type="spellEnd"/>
            <w:r w:rsidRPr="006D35D4">
              <w:rPr>
                <w:rFonts w:ascii="Consolas" w:hint="eastAsia"/>
                <w:color w:val="333333"/>
                <w:szCs w:val="15"/>
              </w:rPr>
              <w:t>: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>hydra-example/hydra-exmple-exp1</w:t>
            </w:r>
            <w:r w:rsidRPr="006D35D4">
              <w:rPr>
                <w:rFonts w:ascii="Consolas"/>
                <w:color w:val="333333"/>
                <w:szCs w:val="15"/>
              </w:rPr>
              <w:t>/src/</w:t>
            </w:r>
            <w:r w:rsidRPr="006D35D4">
              <w:rPr>
                <w:rFonts w:ascii="Consolas" w:hint="eastAsia"/>
                <w:color w:val="333333"/>
                <w:szCs w:val="15"/>
              </w:rPr>
              <w:t>main</w:t>
            </w:r>
            <w:r w:rsidRPr="006D35D4">
              <w:rPr>
                <w:rFonts w:ascii="Consolas"/>
                <w:color w:val="333333"/>
                <w:szCs w:val="15"/>
              </w:rPr>
              <w:t>/resources/dubbo</w:t>
            </w:r>
            <w:r w:rsidRPr="006D35D4">
              <w:rPr>
                <w:rFonts w:ascii="Consolas" w:hint="eastAsia"/>
                <w:color w:val="333333"/>
                <w:szCs w:val="15"/>
              </w:rPr>
              <w:t>-global</w:t>
            </w:r>
            <w:r w:rsidRPr="006D35D4">
              <w:rPr>
                <w:rFonts w:ascii="Consolas"/>
                <w:color w:val="333333"/>
                <w:szCs w:val="15"/>
              </w:rPr>
              <w:t>.properties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>hydra-example/hydra-exmple-exp2</w:t>
            </w:r>
            <w:r w:rsidRPr="006D35D4">
              <w:rPr>
                <w:rFonts w:ascii="Consolas"/>
                <w:color w:val="333333"/>
                <w:szCs w:val="15"/>
              </w:rPr>
              <w:t>/src/</w:t>
            </w:r>
            <w:r w:rsidRPr="006D35D4">
              <w:rPr>
                <w:rFonts w:ascii="Consolas" w:hint="eastAsia"/>
                <w:color w:val="333333"/>
                <w:szCs w:val="15"/>
              </w:rPr>
              <w:t>main</w:t>
            </w:r>
            <w:r w:rsidRPr="006D35D4">
              <w:rPr>
                <w:rFonts w:ascii="Consolas"/>
                <w:color w:val="333333"/>
                <w:szCs w:val="15"/>
              </w:rPr>
              <w:t>/resources/dubbo</w:t>
            </w:r>
            <w:r w:rsidRPr="006D35D4">
              <w:rPr>
                <w:rFonts w:ascii="Consolas" w:hint="eastAsia"/>
                <w:color w:val="333333"/>
                <w:szCs w:val="15"/>
              </w:rPr>
              <w:t>-global</w:t>
            </w:r>
            <w:r w:rsidRPr="006D35D4">
              <w:rPr>
                <w:rFonts w:ascii="Consolas"/>
                <w:color w:val="333333"/>
                <w:szCs w:val="15"/>
              </w:rPr>
              <w:t>.properties</w:t>
            </w:r>
          </w:p>
          <w:p w:rsidR="00041658" w:rsidRDefault="00041658"/>
        </w:tc>
      </w:tr>
    </w:tbl>
    <w:p w:rsidR="00041658" w:rsidRDefault="00041658"/>
    <w:p w:rsidR="00041658" w:rsidRDefault="00453593">
      <w:pPr>
        <w:pStyle w:val="1"/>
      </w:pPr>
      <w:bookmarkStart w:id="7" w:name="_Toc356981497"/>
      <w:r>
        <w:rPr>
          <w:rFonts w:hint="eastAsia"/>
        </w:rPr>
        <w:lastRenderedPageBreak/>
        <w:t>源码打包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FE272C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>
              <w:rPr>
                <w:rFonts w:ascii="Consolas" w:hint="eastAsia"/>
                <w:color w:val="333333"/>
                <w:szCs w:val="15"/>
              </w:rPr>
              <w:t>cd hydra</w:t>
            </w:r>
          </w:p>
          <w:p w:rsidR="00041658" w:rsidRDefault="00453593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15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 xml:space="preserve"> install -</w:t>
            </w:r>
            <w:proofErr w:type="spellStart"/>
            <w:r>
              <w:rPr>
                <w:rFonts w:ascii="Consolas" w:hint="eastAsia"/>
                <w:color w:val="333333"/>
                <w:szCs w:val="15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>=true</w:t>
            </w:r>
          </w:p>
        </w:tc>
      </w:tr>
    </w:tbl>
    <w:p w:rsidR="00041658" w:rsidRDefault="00041658"/>
    <w:p w:rsidR="00041658" w:rsidRDefault="00453593">
      <w:pPr>
        <w:pStyle w:val="1"/>
      </w:pPr>
      <w:bookmarkStart w:id="8" w:name="_Toc356981498"/>
      <w:r>
        <w:rPr>
          <w:rFonts w:hint="eastAsia"/>
        </w:rPr>
        <w:t>安装</w:t>
      </w:r>
      <w:r w:rsidR="00747067">
        <w:rPr>
          <w:rFonts w:hint="eastAsia"/>
        </w:rPr>
        <w:t>部署</w:t>
      </w:r>
      <w:bookmarkStart w:id="9" w:name="_GoBack"/>
      <w:bookmarkEnd w:id="8"/>
      <w:bookmarkEnd w:id="9"/>
    </w:p>
    <w:p w:rsidR="00041658" w:rsidRDefault="00453593">
      <w:pPr>
        <w:pStyle w:val="2"/>
      </w:pPr>
      <w:bookmarkStart w:id="10" w:name="_Toc356981499"/>
      <w:r>
        <w:rPr>
          <w:rFonts w:hint="eastAsia"/>
        </w:rPr>
        <w:t>Services</w:t>
      </w:r>
      <w:bookmarkEnd w:id="10"/>
    </w:p>
    <w:p w:rsidR="00D021EF" w:rsidRDefault="00453593" w:rsidP="00A25BC8">
      <w:pPr>
        <w:jc w:val="left"/>
        <w:rPr>
          <w:rFonts w:hint="eastAsia"/>
        </w:rPr>
      </w:pPr>
      <w:r>
        <w:rPr>
          <w:rFonts w:hint="eastAsia"/>
        </w:rPr>
        <w:t>Hydra</w:t>
      </w:r>
      <w:r>
        <w:rPr>
          <w:rFonts w:hint="eastAsia"/>
        </w:rPr>
        <w:t>默认使用了</w:t>
      </w:r>
      <w:r>
        <w:rPr>
          <w:rFonts w:hint="eastAsia"/>
        </w:rPr>
        <w:t>hydra-</w:t>
      </w:r>
      <w:proofErr w:type="spellStart"/>
      <w:r>
        <w:rPr>
          <w:rFonts w:hint="eastAsia"/>
        </w:rPr>
        <w:t>exmple</w:t>
      </w:r>
      <w:proofErr w:type="spellEnd"/>
      <w:r>
        <w:rPr>
          <w:rFonts w:hint="eastAsia"/>
        </w:rPr>
        <w:t>中的两个应用场景来做，你可以在</w:t>
      </w:r>
      <w:r>
        <w:rPr>
          <w:rFonts w:hint="eastAsia"/>
        </w:rPr>
        <w:t>hydra-test/hydra-test-integration</w:t>
      </w:r>
      <w:r>
        <w:rPr>
          <w:rFonts w:hint="eastAsia"/>
        </w:rPr>
        <w:t>打包中获得应用场景。</w:t>
      </w:r>
    </w:p>
    <w:p w:rsidR="00041658" w:rsidRDefault="00041658"/>
    <w:p w:rsidR="00041658" w:rsidRDefault="00453593">
      <w:pPr>
        <w:jc w:val="left"/>
      </w:pPr>
      <w:r>
        <w:rPr>
          <w:rFonts w:hint="eastAsia"/>
        </w:rPr>
        <w:t>hydra-test-</w:t>
      </w:r>
      <w:proofErr w:type="spellStart"/>
      <w:r>
        <w:rPr>
          <w:rFonts w:hint="eastAsia"/>
        </w:rPr>
        <w:t>intergration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>windows</w:t>
      </w:r>
      <w:r>
        <w:rPr>
          <w:rFonts w:hint="eastAsia"/>
        </w:rPr>
        <w:t>版和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</w:t>
      </w:r>
      <w:r w:rsidR="00D021EF">
        <w:rPr>
          <w:rFonts w:hint="eastAsia"/>
        </w:rPr>
        <w:t>(</w:t>
      </w:r>
      <w:r w:rsidR="00D021EF">
        <w:rPr>
          <w:rFonts w:hint="eastAsia"/>
        </w:rPr>
        <w:t>默认</w:t>
      </w:r>
      <w:r w:rsidR="00D021EF"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见如下</w:t>
      </w:r>
      <w:proofErr w:type="gramEnd"/>
      <w:r>
        <w:rPr>
          <w:rFonts w:hint="eastAsia"/>
        </w:rPr>
        <w:t>打包方法。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6735"/>
      </w:tblGrid>
      <w:tr w:rsidR="00041658">
        <w:trPr>
          <w:trHeight w:val="389"/>
        </w:trPr>
        <w:tc>
          <w:tcPr>
            <w:tcW w:w="977" w:type="dxa"/>
          </w:tcPr>
          <w:p w:rsidR="00041658" w:rsidRDefault="00453593">
            <w:pPr>
              <w:jc w:val="left"/>
            </w:pPr>
            <w:r>
              <w:rPr>
                <w:rFonts w:hint="eastAsia"/>
              </w:rPr>
              <w:t>window</w:t>
            </w:r>
          </w:p>
          <w:p w:rsidR="00041658" w:rsidRDefault="00041658">
            <w:pPr>
              <w:jc w:val="left"/>
            </w:pPr>
          </w:p>
        </w:tc>
        <w:tc>
          <w:tcPr>
            <w:tcW w:w="6735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package -</w:t>
            </w:r>
            <w:proofErr w:type="spellStart"/>
            <w:r>
              <w:rPr>
                <w:rFonts w:hint="eastAsia"/>
              </w:rPr>
              <w:t>Pruntime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-windows</w:t>
            </w:r>
          </w:p>
        </w:tc>
      </w:tr>
      <w:tr w:rsidR="00041658">
        <w:trPr>
          <w:trHeight w:val="459"/>
        </w:trPr>
        <w:tc>
          <w:tcPr>
            <w:tcW w:w="977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  <w:tc>
          <w:tcPr>
            <w:tcW w:w="6735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package -</w:t>
            </w:r>
            <w:proofErr w:type="spellStart"/>
            <w:r>
              <w:rPr>
                <w:rFonts w:hint="eastAsia"/>
              </w:rPr>
              <w:t>Pruntime-env-linux</w:t>
            </w:r>
            <w:proofErr w:type="spellEnd"/>
          </w:p>
        </w:tc>
      </w:tr>
    </w:tbl>
    <w:p w:rsidR="00041658" w:rsidRDefault="00041658">
      <w:pPr>
        <w:jc w:val="left"/>
      </w:pPr>
    </w:p>
    <w:p w:rsidR="00D021EF" w:rsidRDefault="00453593" w:rsidP="00D021EF">
      <w:pPr>
        <w:jc w:val="left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tar.gz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zip</w:t>
      </w:r>
      <w:r w:rsidR="00A25BC8">
        <w:rPr>
          <w:rFonts w:hint="eastAsia"/>
        </w:rPr>
        <w:t>包后，将服务</w:t>
      </w:r>
      <w:r w:rsidR="00A25BC8" w:rsidRPr="00A25BC8">
        <w:rPr>
          <w:rFonts w:hint="eastAsia"/>
          <w:u w:val="single"/>
        </w:rPr>
        <w:t>分布式</w:t>
      </w:r>
      <w:r w:rsidR="00D021EF" w:rsidRPr="00A25BC8">
        <w:rPr>
          <w:rFonts w:hint="eastAsia"/>
          <w:u w:val="single"/>
        </w:rPr>
        <w:t>部署</w:t>
      </w:r>
      <w:r w:rsidR="00D021EF">
        <w:rPr>
          <w:rFonts w:hint="eastAsia"/>
        </w:rPr>
        <w:t>到不同的机器上，以模拟</w:t>
      </w:r>
      <w:r>
        <w:rPr>
          <w:rFonts w:hint="eastAsia"/>
        </w:rPr>
        <w:t>应用场景</w:t>
      </w:r>
      <w:r w:rsidR="002575B6">
        <w:rPr>
          <w:rFonts w:hint="eastAsia"/>
        </w:rPr>
        <w:t>,</w:t>
      </w:r>
    </w:p>
    <w:p w:rsidR="002575B6" w:rsidRDefault="002575B6" w:rsidP="00D021EF">
      <w:pPr>
        <w:jc w:val="left"/>
        <w:rPr>
          <w:rFonts w:hint="eastAsia"/>
        </w:rPr>
      </w:pPr>
      <w:r>
        <w:rPr>
          <w:rFonts w:hint="eastAsia"/>
        </w:rPr>
        <w:t>一下介绍场景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的部署方法，场景二的部署方法类似。</w:t>
      </w:r>
    </w:p>
    <w:p w:rsidR="00D021EF" w:rsidRPr="00D021EF" w:rsidRDefault="00D021EF" w:rsidP="00D021EF">
      <w:pPr>
        <w:jc w:val="left"/>
      </w:pPr>
    </w:p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autoSpaceDN w:val="0"/>
              <w:jc w:val="left"/>
              <w:rPr>
                <w:rFonts w:ascii="Consolas"/>
                <w:color w:val="333333"/>
                <w:szCs w:val="21"/>
              </w:rPr>
            </w:pPr>
            <w:r>
              <w:rPr>
                <w:rFonts w:ascii="Consolas" w:hint="eastAsia"/>
                <w:color w:val="333333"/>
                <w:szCs w:val="21"/>
              </w:rPr>
              <w:t>cd ~/hydra/modules/</w:t>
            </w:r>
            <w:r w:rsidRPr="00D021EF">
              <w:rPr>
                <w:rFonts w:ascii="Consolas" w:hint="eastAsia"/>
                <w:color w:val="333333"/>
                <w:szCs w:val="21"/>
              </w:rPr>
              <w:t>hydra-test/hydra-test-integration</w:t>
            </w:r>
          </w:p>
          <w:p w:rsidR="00D021EF" w:rsidRDefault="00D021EF" w:rsidP="00E917BC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21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 xml:space="preserve"> package -</w:t>
            </w:r>
            <w:proofErr w:type="spellStart"/>
            <w:r>
              <w:rPr>
                <w:rFonts w:ascii="Consolas" w:hint="eastAsia"/>
                <w:color w:val="333333"/>
                <w:szCs w:val="21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>=true</w:t>
            </w:r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rPr>
          <w:trHeight w:val="411"/>
        </w:trPr>
        <w:tc>
          <w:tcPr>
            <w:tcW w:w="8522" w:type="dxa"/>
          </w:tcPr>
          <w:p w:rsidR="00D021EF" w:rsidRDefault="00D021EF" w:rsidP="00E917BC">
            <w:pPr>
              <w:jc w:val="left"/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target/*.tar.gz </w:t>
            </w:r>
            <w:proofErr w:type="spellStart"/>
            <w:r>
              <w:rPr>
                <w:rStyle w:val="coras5"/>
                <w:rFonts w:hint="eastAsia"/>
              </w:rPr>
              <w:t>username@ip:dirname</w:t>
            </w:r>
            <w:proofErr w:type="spellEnd"/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rPr>
                <w:rStyle w:val="coras5"/>
                <w:rFonts w:hint="eastAsia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</w:t>
            </w:r>
            <w:proofErr w:type="spellStart"/>
            <w:r>
              <w:rPr>
                <w:rStyle w:val="coras5"/>
                <w:rFonts w:hint="eastAsia"/>
              </w:rPr>
              <w:t>conf</w:t>
            </w:r>
            <w:proofErr w:type="spellEnd"/>
          </w:p>
          <w:p w:rsidR="00D021EF" w:rsidRDefault="00D021EF" w:rsidP="00E917BC">
            <w:r>
              <w:rPr>
                <w:rStyle w:val="coras5"/>
                <w:rFonts w:hint="eastAsia"/>
              </w:rPr>
              <w:t>vi *exp1.properties</w:t>
            </w:r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rPr>
                <w:rStyle w:val="coras5"/>
                <w:rFonts w:hint="eastAsia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D021EF" w:rsidRDefault="00D021EF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cd exp1</w:t>
            </w:r>
          </w:p>
          <w:p w:rsidR="00D021EF" w:rsidRDefault="00D021EF" w:rsidP="00D021EF">
            <w:pPr>
              <w:rPr>
                <w:rStyle w:val="coras5"/>
                <w:rFonts w:hint="eastAsia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</w:t>
            </w:r>
            <w:r w:rsidR="00A25BC8">
              <w:rPr>
                <w:rStyle w:val="coras5"/>
                <w:rFonts w:hint="eastAsia"/>
              </w:rPr>
              <w:t>startA</w:t>
            </w:r>
            <w:r>
              <w:rPr>
                <w:rStyle w:val="coras5"/>
                <w:rFonts w:hint="eastAsia"/>
              </w:rPr>
              <w:t>.sh</w:t>
            </w:r>
          </w:p>
          <w:p w:rsidR="00A25BC8" w:rsidRDefault="00A25BC8" w:rsidP="00D021EF">
            <w:pPr>
              <w:rPr>
                <w:rStyle w:val="coras5"/>
                <w:rFonts w:hint="eastAsia"/>
              </w:rPr>
            </w:pPr>
            <w:proofErr w:type="gramStart"/>
            <w:r>
              <w:rPr>
                <w:rStyle w:val="coras5"/>
                <w:rFonts w:hint="eastAsia"/>
              </w:rPr>
              <w:t>cd ..</w:t>
            </w:r>
            <w:proofErr w:type="gramEnd"/>
          </w:p>
          <w:p w:rsidR="00A25BC8" w:rsidRPr="00A25BC8" w:rsidRDefault="00A25BC8" w:rsidP="00D021EF">
            <w:pPr>
              <w:rPr>
                <w:rFonts w:ascii="Consolas" w:hAnsi="Consolas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startTrigger-exp1.sh start</w:t>
            </w:r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lastRenderedPageBreak/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430FD4" w:rsidRDefault="00A25BC8" w:rsidP="00E917BC">
            <w:pPr>
              <w:rPr>
                <w:rStyle w:val="coras5"/>
                <w:rFonts w:hint="eastAsia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startTrigger-exp1.sh </w:t>
            </w:r>
            <w:r>
              <w:rPr>
                <w:rStyle w:val="coras5"/>
                <w:rFonts w:hint="eastAsia"/>
              </w:rPr>
              <w:t>stop</w:t>
            </w:r>
          </w:p>
          <w:p w:rsidR="00430FD4" w:rsidRPr="00430FD4" w:rsidRDefault="00430FD4" w:rsidP="00E917B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All.sh stop</w:t>
            </w:r>
          </w:p>
        </w:tc>
      </w:tr>
    </w:tbl>
    <w:p w:rsidR="00D021EF" w:rsidRDefault="00D021EF" w:rsidP="00D021EF"/>
    <w:p w:rsidR="00D021EF" w:rsidRDefault="00D021EF" w:rsidP="00D021EF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021EF" w:rsidTr="00E917BC">
        <w:tc>
          <w:tcPr>
            <w:tcW w:w="8522" w:type="dxa"/>
          </w:tcPr>
          <w:p w:rsidR="00D021EF" w:rsidRDefault="00D021EF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/log</w:t>
            </w:r>
          </w:p>
          <w:p w:rsidR="00D021EF" w:rsidRDefault="00A25BC8" w:rsidP="00E917BC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tail -f *</w:t>
            </w:r>
            <w:r w:rsidR="00D021EF">
              <w:rPr>
                <w:rStyle w:val="coras5"/>
                <w:rFonts w:hint="eastAsia"/>
              </w:rPr>
              <w:t>.log</w:t>
            </w:r>
          </w:p>
        </w:tc>
      </w:tr>
    </w:tbl>
    <w:p w:rsidR="00D021EF" w:rsidRDefault="00D021EF" w:rsidP="00D021EF"/>
    <w:p w:rsidR="00D021EF" w:rsidRDefault="00D021EF" w:rsidP="00D021EF"/>
    <w:p w:rsidR="00041658" w:rsidRDefault="00041658">
      <w:pPr>
        <w:jc w:val="left"/>
      </w:pPr>
    </w:p>
    <w:p w:rsidR="00041658" w:rsidRDefault="00453593">
      <w:pPr>
        <w:pStyle w:val="2"/>
      </w:pPr>
      <w:bookmarkStart w:id="11" w:name="_Toc356981500"/>
      <w:r>
        <w:rPr>
          <w:rFonts w:hint="eastAsia"/>
        </w:rPr>
        <w:t>Hydra-client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>
              <w:rPr>
                <w:rFonts w:ascii="Consolas" w:hint="eastAsia"/>
                <w:color w:val="333333"/>
                <w:szCs w:val="15"/>
              </w:rPr>
              <w:t xml:space="preserve">cd </w:t>
            </w:r>
            <w:r w:rsidR="002E6E6B">
              <w:rPr>
                <w:rFonts w:ascii="Consolas" w:hint="eastAsia"/>
                <w:color w:val="333333"/>
                <w:szCs w:val="15"/>
              </w:rPr>
              <w:t>~/hydra/modules/</w:t>
            </w:r>
            <w:r>
              <w:rPr>
                <w:rFonts w:ascii="Consolas" w:hint="eastAsia"/>
                <w:color w:val="333333"/>
                <w:szCs w:val="15"/>
              </w:rPr>
              <w:t>hydra-client</w:t>
            </w:r>
          </w:p>
          <w:p w:rsidR="00041658" w:rsidRDefault="00453593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15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 xml:space="preserve"> package -</w:t>
            </w:r>
            <w:proofErr w:type="spellStart"/>
            <w:r>
              <w:rPr>
                <w:rFonts w:ascii="Consolas" w:hint="eastAsia"/>
                <w:color w:val="333333"/>
                <w:szCs w:val="15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>=true</w:t>
            </w:r>
          </w:p>
        </w:tc>
      </w:tr>
    </w:tbl>
    <w:p w:rsidR="00041658" w:rsidRDefault="00041658"/>
    <w:p w:rsidR="00041658" w:rsidRDefault="00453593">
      <w:r>
        <w:rPr>
          <w:rFonts w:hint="eastAsia"/>
        </w:rPr>
        <w:t>将打包好的</w:t>
      </w:r>
      <w:r>
        <w:rPr>
          <w:rFonts w:hint="eastAsia"/>
        </w:rPr>
        <w:t>jar</w:t>
      </w:r>
      <w:r>
        <w:rPr>
          <w:rFonts w:hint="eastAsia"/>
        </w:rPr>
        <w:t>包放在应用的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下，启动应用即可。</w:t>
      </w:r>
    </w:p>
    <w:p w:rsidR="00041658" w:rsidRDefault="00453593">
      <w:pPr>
        <w:pStyle w:val="2"/>
      </w:pPr>
      <w:bookmarkStart w:id="12" w:name="_Toc356981501"/>
      <w:r>
        <w:rPr>
          <w:rFonts w:hint="eastAsia"/>
        </w:rPr>
        <w:t>Hydra-manager</w:t>
      </w:r>
      <w:bookmarkEnd w:id="12"/>
    </w:p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21"/>
              </w:rPr>
            </w:pPr>
            <w:r>
              <w:rPr>
                <w:rFonts w:ascii="Consolas" w:hint="eastAsia"/>
                <w:color w:val="333333"/>
                <w:szCs w:val="21"/>
              </w:rPr>
              <w:t xml:space="preserve">cd </w:t>
            </w:r>
            <w:r w:rsidR="002E6E6B">
              <w:rPr>
                <w:rFonts w:ascii="Consolas" w:hint="eastAsia"/>
                <w:color w:val="333333"/>
                <w:szCs w:val="21"/>
              </w:rPr>
              <w:t>~/hydra/modules/</w:t>
            </w:r>
            <w:r>
              <w:rPr>
                <w:rFonts w:ascii="Consolas" w:hint="eastAsia"/>
                <w:color w:val="333333"/>
                <w:szCs w:val="21"/>
              </w:rPr>
              <w:t>hydra-manager</w:t>
            </w:r>
          </w:p>
          <w:p w:rsidR="00041658" w:rsidRDefault="00453593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21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 xml:space="preserve"> package -</w:t>
            </w:r>
            <w:proofErr w:type="spellStart"/>
            <w:r>
              <w:rPr>
                <w:rFonts w:ascii="Consolas" w:hint="eastAsia"/>
                <w:color w:val="333333"/>
                <w:szCs w:val="21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>=true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rPr>
          <w:trHeight w:val="411"/>
        </w:trPr>
        <w:tc>
          <w:tcPr>
            <w:tcW w:w="8522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target/*.tar.gz </w:t>
            </w:r>
            <w:proofErr w:type="spellStart"/>
            <w:r>
              <w:rPr>
                <w:rStyle w:val="coras5"/>
                <w:rFonts w:hint="eastAsia"/>
              </w:rPr>
              <w:t>username@ip:dirname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</w:t>
            </w:r>
            <w:proofErr w:type="spellStart"/>
            <w:r>
              <w:rPr>
                <w:rStyle w:val="coras5"/>
                <w:rFonts w:hint="eastAsia"/>
              </w:rPr>
              <w:t>conf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manager.sh start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manager.sh stop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/log</w:t>
            </w:r>
          </w:p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tail -f manager.log</w:t>
            </w:r>
          </w:p>
        </w:tc>
      </w:tr>
    </w:tbl>
    <w:p w:rsidR="00041658" w:rsidRDefault="00041658"/>
    <w:p w:rsidR="00041658" w:rsidRDefault="00453593">
      <w:pPr>
        <w:pStyle w:val="2"/>
      </w:pPr>
      <w:bookmarkStart w:id="13" w:name="_Toc356981502"/>
      <w:r>
        <w:rPr>
          <w:rFonts w:hint="eastAsia"/>
        </w:rPr>
        <w:t>Hydra-collector</w:t>
      </w:r>
      <w:bookmarkEnd w:id="13"/>
    </w:p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r w:rsidR="002E6E6B">
              <w:rPr>
                <w:rStyle w:val="coras5"/>
                <w:rFonts w:hint="eastAsia"/>
              </w:rPr>
              <w:t>~/hydra/modules/</w:t>
            </w:r>
            <w:r>
              <w:rPr>
                <w:rStyle w:val="coras5"/>
                <w:rFonts w:hint="eastAsia"/>
              </w:rPr>
              <w:t>hydra-collector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mvn</w:t>
            </w:r>
            <w:proofErr w:type="spellEnd"/>
            <w:r>
              <w:rPr>
                <w:rStyle w:val="coras5"/>
                <w:rFonts w:hint="eastAsia"/>
              </w:rPr>
              <w:t xml:space="preserve"> package -</w:t>
            </w:r>
            <w:proofErr w:type="spellStart"/>
            <w:r>
              <w:rPr>
                <w:rStyle w:val="coras5"/>
                <w:rFonts w:hint="eastAsia"/>
              </w:rPr>
              <w:t>Dmaven.test.skip</w:t>
            </w:r>
            <w:proofErr w:type="spellEnd"/>
            <w:r>
              <w:rPr>
                <w:rStyle w:val="coras5"/>
                <w:rFonts w:hint="eastAsia"/>
              </w:rPr>
              <w:t>=true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rPr>
          <w:trHeight w:val="411"/>
        </w:trPr>
        <w:tc>
          <w:tcPr>
            <w:tcW w:w="8522" w:type="dxa"/>
          </w:tcPr>
          <w:p w:rsidR="00041658" w:rsidRDefault="00453593">
            <w:pPr>
              <w:jc w:val="left"/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target/*.tar.gz </w:t>
            </w:r>
            <w:proofErr w:type="spellStart"/>
            <w:r>
              <w:rPr>
                <w:rStyle w:val="coras5"/>
                <w:rFonts w:hint="eastAsia"/>
              </w:rPr>
              <w:t>username@ip:dirname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</w:t>
            </w:r>
            <w:proofErr w:type="spellStart"/>
            <w:r>
              <w:rPr>
                <w:rStyle w:val="coras5"/>
                <w:rFonts w:hint="eastAsia"/>
              </w:rPr>
              <w:t>conf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collector.sh start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collector.sh stop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/log</w:t>
            </w:r>
          </w:p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tail -f collector.log</w:t>
            </w:r>
          </w:p>
        </w:tc>
      </w:tr>
    </w:tbl>
    <w:p w:rsidR="00041658" w:rsidRDefault="00041658"/>
    <w:p w:rsidR="00041658" w:rsidRDefault="00453593">
      <w:pPr>
        <w:pStyle w:val="2"/>
        <w:tabs>
          <w:tab w:val="num" w:pos="575"/>
        </w:tabs>
      </w:pPr>
      <w:bookmarkStart w:id="14" w:name="_Toc356981503"/>
      <w:r>
        <w:rPr>
          <w:rFonts w:hint="eastAsia"/>
        </w:rPr>
        <w:t>Hydra-web</w:t>
      </w:r>
      <w:bookmarkEnd w:id="14"/>
    </w:p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r w:rsidR="002E6E6B">
              <w:rPr>
                <w:rStyle w:val="coras5"/>
                <w:rFonts w:hint="eastAsia"/>
              </w:rPr>
              <w:t>~/hydra/modules/</w:t>
            </w:r>
            <w:r>
              <w:rPr>
                <w:rStyle w:val="coras5"/>
                <w:rFonts w:hint="eastAsia"/>
              </w:rPr>
              <w:t>hydra-web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mvn</w:t>
            </w:r>
            <w:proofErr w:type="spellEnd"/>
            <w:r>
              <w:rPr>
                <w:rStyle w:val="coras5"/>
                <w:rFonts w:hint="eastAsia"/>
              </w:rPr>
              <w:t xml:space="preserve"> package -</w:t>
            </w:r>
            <w:proofErr w:type="spellStart"/>
            <w:r>
              <w:rPr>
                <w:rStyle w:val="coras5"/>
                <w:rFonts w:hint="eastAsia"/>
              </w:rPr>
              <w:t>Dmaven.test.skip</w:t>
            </w:r>
            <w:proofErr w:type="spellEnd"/>
            <w:r>
              <w:rPr>
                <w:rStyle w:val="coras5"/>
                <w:rFonts w:hint="eastAsia"/>
              </w:rPr>
              <w:t>=true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target/*.war </w:t>
            </w:r>
            <w:proofErr w:type="spellStart"/>
            <w:r>
              <w:rPr>
                <w:rStyle w:val="coras5"/>
                <w:rFonts w:hint="eastAsia"/>
              </w:rPr>
              <w:t>username@ip</w:t>
            </w:r>
            <w:proofErr w:type="spellEnd"/>
            <w:r>
              <w:rPr>
                <w:rStyle w:val="coras5"/>
                <w:rFonts w:hint="eastAsia"/>
              </w:rPr>
              <w:t>:$TOMCAT_WEBAPPS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cd $TOMCAT_CONF</w:t>
            </w:r>
          </w:p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vi *.</w:t>
            </w:r>
            <w:proofErr w:type="spellStart"/>
            <w:r>
              <w:rPr>
                <w:rStyle w:val="coras5"/>
                <w:rFonts w:hint="eastAsia"/>
              </w:rPr>
              <w:t>ini</w:t>
            </w:r>
            <w:proofErr w:type="spellEnd"/>
            <w:r>
              <w:rPr>
                <w:rStyle w:val="coras5"/>
                <w:rFonts w:hint="eastAsia"/>
              </w:rPr>
              <w:t xml:space="preserve"> ...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startup.sh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shutdown.sh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tail -f  </w:t>
            </w:r>
            <w:r w:rsidR="00FE11F4">
              <w:rPr>
                <w:rStyle w:val="coras5"/>
                <w:rFonts w:hint="eastAsia"/>
              </w:rPr>
              <w:t>$</w:t>
            </w:r>
            <w:r>
              <w:rPr>
                <w:rStyle w:val="coras5"/>
                <w:rFonts w:hint="eastAsia"/>
              </w:rPr>
              <w:t>LOG_DIR/*.log</w:t>
            </w:r>
          </w:p>
        </w:tc>
      </w:tr>
    </w:tbl>
    <w:p w:rsidR="00041658" w:rsidRDefault="00041658"/>
    <w:p w:rsidR="00041658" w:rsidRDefault="00041658"/>
    <w:p w:rsidR="00041658" w:rsidRDefault="00453593" w:rsidP="00D11B84">
      <w:pPr>
        <w:pStyle w:val="2"/>
      </w:pPr>
      <w:bookmarkStart w:id="15" w:name="_Toc356981504"/>
      <w:r>
        <w:rPr>
          <w:rFonts w:hint="eastAsia"/>
        </w:rPr>
        <w:t>数据库表</w:t>
      </w:r>
      <w:bookmarkEnd w:id="15"/>
    </w:p>
    <w:p w:rsidR="00D8589F" w:rsidRPr="00743D93" w:rsidRDefault="00453593">
      <w:pPr>
        <w:rPr>
          <w:color w:val="0000FF" w:themeColor="hyperlink"/>
          <w:u w:val="single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语句为：</w:t>
      </w:r>
      <w:r w:rsidR="00785117">
        <w:fldChar w:fldCharType="begin"/>
      </w:r>
      <w:r w:rsidR="00785117">
        <w:instrText xml:space="preserve"> HYPERLINK "file:///E:\\hydra_workspace\\hydra\\docs\\table-mysql\\initTable.sql" </w:instrText>
      </w:r>
      <w:r w:rsidR="00785117">
        <w:fldChar w:fldCharType="separate"/>
      </w:r>
      <w:proofErr w:type="gramStart"/>
      <w:r w:rsidR="00047993" w:rsidRPr="00047993">
        <w:rPr>
          <w:rStyle w:val="a5"/>
        </w:rPr>
        <w:t>table-mysql\initTable.sql</w:t>
      </w:r>
      <w:proofErr w:type="gramEnd"/>
      <w:r w:rsidR="00785117">
        <w:rPr>
          <w:rStyle w:val="a5"/>
        </w:rPr>
        <w:fldChar w:fldCharType="end"/>
      </w:r>
    </w:p>
    <w:p w:rsidR="00D11B84" w:rsidRDefault="00D11B84" w:rsidP="00D11B84">
      <w:pPr>
        <w:pStyle w:val="1"/>
      </w:pPr>
      <w:bookmarkStart w:id="16" w:name="_Toc356981505"/>
      <w:r>
        <w:rPr>
          <w:rFonts w:hint="eastAsia"/>
        </w:rPr>
        <w:t>最佳实践</w:t>
      </w:r>
      <w:bookmarkEnd w:id="16"/>
    </w:p>
    <w:p w:rsidR="00B92419" w:rsidRPr="002F34DC" w:rsidRDefault="00B92419" w:rsidP="00B92419">
      <w:r>
        <w:rPr>
          <w:rFonts w:hint="eastAsia"/>
        </w:rPr>
        <w:t>以下演示安装样例：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单点或集群环境，以保证获得最佳</w:t>
      </w:r>
      <w:r>
        <w:rPr>
          <w:rFonts w:hint="eastAsia"/>
        </w:rPr>
        <w:t>SOA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的部署请参照官方文档。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部署应用系统</w:t>
      </w:r>
      <w:r>
        <w:rPr>
          <w:rFonts w:hint="eastAsia"/>
        </w:rPr>
        <w:t>ABC</w:t>
      </w:r>
      <w:r>
        <w:rPr>
          <w:rFonts w:hint="eastAsia"/>
        </w:rPr>
        <w:t>，只需要部署</w:t>
      </w:r>
      <w:r>
        <w:rPr>
          <w:rFonts w:hint="eastAsia"/>
        </w:rPr>
        <w:t>hydra-test-integration</w:t>
      </w:r>
      <w:r>
        <w:rPr>
          <w:rFonts w:hint="eastAsia"/>
        </w:rPr>
        <w:t>模块打包的</w:t>
      </w:r>
      <w:r>
        <w:rPr>
          <w:rFonts w:hint="eastAsia"/>
        </w:rPr>
        <w:t>tar.gz</w:t>
      </w:r>
      <w:r>
        <w:rPr>
          <w:rFonts w:hint="eastAsia"/>
        </w:rPr>
        <w:t>包，拷贝三份分布式部署。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部署一个触发器</w:t>
      </w:r>
      <w:r>
        <w:rPr>
          <w:rFonts w:hint="eastAsia"/>
        </w:rPr>
        <w:t>Trigger</w:t>
      </w:r>
      <w:r>
        <w:rPr>
          <w:rFonts w:hint="eastAsia"/>
        </w:rPr>
        <w:t>，以激活服务的调用。</w:t>
      </w:r>
    </w:p>
    <w:p w:rsidR="00B92419" w:rsidRPr="002F34DC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部署一个</w:t>
      </w:r>
      <w:r>
        <w:rPr>
          <w:rFonts w:hint="eastAsia"/>
        </w:rPr>
        <w:t>Manager</w:t>
      </w:r>
      <w:r>
        <w:rPr>
          <w:rFonts w:hint="eastAsia"/>
        </w:rPr>
        <w:t>，以管理各个跟踪点的跟踪上下文。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部署一个或者多个</w:t>
      </w:r>
      <w:r>
        <w:rPr>
          <w:rFonts w:hint="eastAsia"/>
        </w:rPr>
        <w:t>Collector</w:t>
      </w:r>
      <w:r>
        <w:rPr>
          <w:rFonts w:hint="eastAsia"/>
        </w:rPr>
        <w:t>消费机集群，以搜集来自</w:t>
      </w:r>
      <w:r>
        <w:rPr>
          <w:rFonts w:hint="eastAsia"/>
        </w:rPr>
        <w:t>Hydra-client</w:t>
      </w:r>
      <w:r>
        <w:rPr>
          <w:rFonts w:hint="eastAsia"/>
        </w:rPr>
        <w:t>推送过来的跟踪数据。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部署一个</w:t>
      </w:r>
      <w:r>
        <w:rPr>
          <w:rFonts w:hint="eastAsia"/>
        </w:rPr>
        <w:t>web</w:t>
      </w:r>
      <w:r>
        <w:rPr>
          <w:rFonts w:hint="eastAsia"/>
        </w:rPr>
        <w:t>应用，已提供给前端展现应用系统服务上下文。</w:t>
      </w:r>
    </w:p>
    <w:p w:rsidR="00B92419" w:rsidRDefault="00B92419" w:rsidP="00B92419">
      <w:pPr>
        <w:pStyle w:val="a7"/>
        <w:ind w:left="420" w:firstLineChars="0" w:firstLine="0"/>
      </w:pPr>
    </w:p>
    <w:p w:rsidR="00B92419" w:rsidRDefault="00B92419" w:rsidP="00B92419">
      <w:r>
        <w:rPr>
          <w:rFonts w:hint="eastAsia"/>
        </w:rPr>
        <w:t>Example</w:t>
      </w:r>
      <w:r>
        <w:rPr>
          <w:rFonts w:hint="eastAsia"/>
        </w:rPr>
        <w:t>场景说明：</w:t>
      </w:r>
    </w:p>
    <w:p w:rsidR="00B92419" w:rsidRDefault="00B92419" w:rsidP="00B92419">
      <w:r>
        <w:rPr>
          <w:rFonts w:hint="eastAsia"/>
        </w:rPr>
        <w:t>有三个服务应用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和一个触发</w:t>
      </w:r>
      <w:r>
        <w:rPr>
          <w:rFonts w:hint="eastAsia"/>
        </w:rPr>
        <w:t>RPC</w:t>
      </w:r>
      <w:r>
        <w:rPr>
          <w:rFonts w:hint="eastAsia"/>
        </w:rPr>
        <w:t>调用的应用</w:t>
      </w:r>
      <w:r>
        <w:rPr>
          <w:rFonts w:hint="eastAsia"/>
        </w:rPr>
        <w:t>Trigger</w:t>
      </w:r>
      <w:r>
        <w:rPr>
          <w:rFonts w:hint="eastAsia"/>
        </w:rPr>
        <w:t>，服务调用关系为</w:t>
      </w:r>
      <w:r>
        <w:rPr>
          <w:rFonts w:hint="eastAsia"/>
        </w:rPr>
        <w:t>A-B-C</w:t>
      </w:r>
      <w:r>
        <w:rPr>
          <w:rFonts w:hint="eastAsia"/>
        </w:rPr>
        <w:t>，</w:t>
      </w:r>
    </w:p>
    <w:p w:rsidR="00B92419" w:rsidRDefault="00B92419" w:rsidP="00B92419">
      <w:r>
        <w:rPr>
          <w:rFonts w:hint="eastAsia"/>
        </w:rPr>
        <w:t>每隔</w:t>
      </w:r>
      <w:r>
        <w:rPr>
          <w:rFonts w:hint="eastAsia"/>
        </w:rPr>
        <w:t>500s</w:t>
      </w:r>
      <w:r>
        <w:rPr>
          <w:rFonts w:hint="eastAsia"/>
        </w:rPr>
        <w:t>触发一个调用，持续时间为</w:t>
      </w:r>
      <w:r>
        <w:rPr>
          <w:rFonts w:hint="eastAsia"/>
        </w:rPr>
        <w:t>1</w:t>
      </w:r>
      <w:r>
        <w:rPr>
          <w:rFonts w:hint="eastAsia"/>
        </w:rPr>
        <w:t>天，最终能在前端展现效果如下截图。</w:t>
      </w:r>
    </w:p>
    <w:p w:rsidR="00D11B84" w:rsidRPr="00B92419" w:rsidRDefault="00D11B84" w:rsidP="00D11B84"/>
    <w:p w:rsidR="00B92419" w:rsidRDefault="00B92419" w:rsidP="00D11B84">
      <w:r>
        <w:rPr>
          <w:rFonts w:hint="eastAsia"/>
        </w:rPr>
        <w:t>部署地址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</w:tblGrid>
      <w:tr w:rsidR="00D11B84" w:rsidTr="00D11B84">
        <w:tc>
          <w:tcPr>
            <w:tcW w:w="2130" w:type="dxa"/>
          </w:tcPr>
          <w:p w:rsidR="00D11B84" w:rsidRDefault="00D11B84" w:rsidP="00356F07">
            <w:r>
              <w:rPr>
                <w:rFonts w:hint="eastAsia"/>
              </w:rPr>
              <w:t>角色</w:t>
            </w:r>
          </w:p>
        </w:tc>
        <w:tc>
          <w:tcPr>
            <w:tcW w:w="2130" w:type="dxa"/>
          </w:tcPr>
          <w:p w:rsidR="00D11B84" w:rsidRDefault="00D11B84" w:rsidP="00356F07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660" w:type="dxa"/>
          </w:tcPr>
          <w:p w:rsidR="00D11B84" w:rsidRDefault="00D11B84" w:rsidP="00356F07">
            <w:r>
              <w:rPr>
                <w:rFonts w:hint="eastAsia"/>
              </w:rPr>
              <w:t>port</w:t>
            </w:r>
          </w:p>
        </w:tc>
      </w:tr>
      <w:tr w:rsidR="00D11B84" w:rsidTr="00321B3A">
        <w:tc>
          <w:tcPr>
            <w:tcW w:w="2130" w:type="dxa"/>
            <w:shd w:val="clear" w:color="auto" w:fill="FBD4B4" w:themeFill="accent6" w:themeFillTint="66"/>
          </w:tcPr>
          <w:p w:rsidR="00D11B84" w:rsidRDefault="00D11B84" w:rsidP="00356F07">
            <w:r>
              <w:rPr>
                <w:rFonts w:hint="eastAsia"/>
              </w:rPr>
              <w:t>ZK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D11B84" w:rsidRDefault="00D11B84" w:rsidP="00356F07">
            <w:r>
              <w:rPr>
                <w:rFonts w:hint="eastAsia"/>
              </w:rPr>
              <w:t>192.168.200.110-112</w:t>
            </w:r>
          </w:p>
        </w:tc>
        <w:tc>
          <w:tcPr>
            <w:tcW w:w="1660" w:type="dxa"/>
            <w:shd w:val="clear" w:color="auto" w:fill="FBD4B4" w:themeFill="accent6" w:themeFillTint="66"/>
          </w:tcPr>
          <w:p w:rsidR="00D11B84" w:rsidRDefault="00D11B84" w:rsidP="00356F07">
            <w:r>
              <w:rPr>
                <w:rFonts w:hint="eastAsia"/>
              </w:rPr>
              <w:t>2181~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A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t>192.168.200.110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20990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B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t>192.168.200.11</w:t>
            </w:r>
            <w:r w:rsidRPr="00D11B84">
              <w:rPr>
                <w:rFonts w:hint="eastAsia"/>
              </w:rPr>
              <w:t>1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20991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C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t>192.168.200.11</w:t>
            </w:r>
            <w:r w:rsidRPr="00D11B84">
              <w:rPr>
                <w:rFonts w:hint="eastAsia"/>
              </w:rPr>
              <w:t>2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20992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Trigger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t>192.168.200.113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r w:rsidRPr="00D11B84">
              <w:rPr>
                <w:rFonts w:hint="eastAsia"/>
              </w:rPr>
              <w:t>-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Manager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 w:rsidRPr="00982B33">
              <w:t>192.168.228.81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20890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Collector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 w:rsidRPr="00982B33">
              <w:t>192.168.228.81</w:t>
            </w:r>
            <w:r>
              <w:rPr>
                <w:rFonts w:hint="eastAsia"/>
              </w:rPr>
              <w:t>-82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20889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Web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r w:rsidRPr="00982B33">
              <w:t>192.168.228.81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8080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-DB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Pr="00982B33" w:rsidRDefault="00D11B84" w:rsidP="00356F07">
            <w:r>
              <w:rPr>
                <w:rFonts w:hint="eastAsia"/>
              </w:rPr>
              <w:t>192.168.228.81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r>
              <w:rPr>
                <w:rFonts w:hint="eastAsia"/>
              </w:rPr>
              <w:t>-</w:t>
            </w:r>
          </w:p>
        </w:tc>
      </w:tr>
    </w:tbl>
    <w:p w:rsidR="00B92419" w:rsidRDefault="00B92419" w:rsidP="00D11B84"/>
    <w:p w:rsidR="00D11B84" w:rsidRDefault="00B92419" w:rsidP="00D11B84">
      <w:r>
        <w:rPr>
          <w:rFonts w:hint="eastAsia"/>
        </w:rPr>
        <w:t>效果图：</w:t>
      </w:r>
    </w:p>
    <w:p w:rsidR="00FE11F4" w:rsidRDefault="00FE11F4" w:rsidP="00D11B84"/>
    <w:p w:rsidR="00041658" w:rsidRDefault="00041658"/>
    <w:p w:rsidR="00453593" w:rsidRDefault="00453593"/>
    <w:sectPr w:rsidR="004535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43C" w:rsidRDefault="00B9343C" w:rsidP="00484BD1">
      <w:r>
        <w:separator/>
      </w:r>
    </w:p>
  </w:endnote>
  <w:endnote w:type="continuationSeparator" w:id="0">
    <w:p w:rsidR="00B9343C" w:rsidRDefault="00B9343C" w:rsidP="0048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43C" w:rsidRDefault="00B9343C" w:rsidP="00484BD1">
      <w:r>
        <w:separator/>
      </w:r>
    </w:p>
  </w:footnote>
  <w:footnote w:type="continuationSeparator" w:id="0">
    <w:p w:rsidR="00B9343C" w:rsidRDefault="00B9343C" w:rsidP="00484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000000A"/>
    <w:multiLevelType w:val="singleLevel"/>
    <w:tmpl w:val="0000000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C"/>
    <w:multiLevelType w:val="multilevel"/>
    <w:tmpl w:val="0000000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4">
    <w:nsid w:val="0000000E"/>
    <w:multiLevelType w:val="single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D732A78"/>
    <w:multiLevelType w:val="hybridMultilevel"/>
    <w:tmpl w:val="8ECCB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FE4174"/>
    <w:multiLevelType w:val="hybridMultilevel"/>
    <w:tmpl w:val="A58A3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658"/>
    <w:rsid w:val="00047993"/>
    <w:rsid w:val="0009462B"/>
    <w:rsid w:val="000A44C8"/>
    <w:rsid w:val="00172A27"/>
    <w:rsid w:val="001C0437"/>
    <w:rsid w:val="002575B6"/>
    <w:rsid w:val="002E6E6B"/>
    <w:rsid w:val="002F34DC"/>
    <w:rsid w:val="00321B3A"/>
    <w:rsid w:val="00430FD4"/>
    <w:rsid w:val="00453593"/>
    <w:rsid w:val="00484BD1"/>
    <w:rsid w:val="0050171F"/>
    <w:rsid w:val="006D35D4"/>
    <w:rsid w:val="00743D93"/>
    <w:rsid w:val="00747067"/>
    <w:rsid w:val="00785117"/>
    <w:rsid w:val="007A7E93"/>
    <w:rsid w:val="00801396"/>
    <w:rsid w:val="00982B33"/>
    <w:rsid w:val="0099252A"/>
    <w:rsid w:val="00A25BC8"/>
    <w:rsid w:val="00A74710"/>
    <w:rsid w:val="00B34EE7"/>
    <w:rsid w:val="00B355EA"/>
    <w:rsid w:val="00B53DE4"/>
    <w:rsid w:val="00B92419"/>
    <w:rsid w:val="00B9343C"/>
    <w:rsid w:val="00BF43D7"/>
    <w:rsid w:val="00C458D1"/>
    <w:rsid w:val="00D021EF"/>
    <w:rsid w:val="00D11B84"/>
    <w:rsid w:val="00D8589F"/>
    <w:rsid w:val="00EA3910"/>
    <w:rsid w:val="00EC6321"/>
    <w:rsid w:val="00F66BEB"/>
    <w:rsid w:val="00F81A17"/>
    <w:rsid w:val="00FE11F4"/>
    <w:rsid w:val="00F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as5">
    <w:name w:val="coras_5"/>
    <w:rPr>
      <w:rFonts w:ascii="Consolas" w:eastAsia="宋体" w:hAnsi="Consolas"/>
      <w:sz w:val="21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0479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589F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F43D7"/>
    <w:pPr>
      <w:ind w:firstLineChars="200" w:firstLine="420"/>
    </w:pPr>
  </w:style>
  <w:style w:type="paragraph" w:customStyle="1" w:styleId="a8">
    <w:name w:val="表格正文"/>
    <w:basedOn w:val="a"/>
    <w:rsid w:val="00B34EE7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  <w:szCs w:val="24"/>
    </w:rPr>
  </w:style>
  <w:style w:type="paragraph" w:customStyle="1" w:styleId="a9">
    <w:name w:val="封面"/>
    <w:basedOn w:val="a"/>
    <w:rsid w:val="00B34EE7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table" w:styleId="aa">
    <w:name w:val="Table Grid"/>
    <w:basedOn w:val="a1"/>
    <w:uiPriority w:val="59"/>
    <w:rsid w:val="00982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as5">
    <w:name w:val="coras_5"/>
    <w:rPr>
      <w:rFonts w:ascii="Consolas" w:eastAsia="宋体" w:hAnsi="Consolas"/>
      <w:sz w:val="21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0479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589F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F43D7"/>
    <w:pPr>
      <w:ind w:firstLineChars="200" w:firstLine="420"/>
    </w:pPr>
  </w:style>
  <w:style w:type="paragraph" w:customStyle="1" w:styleId="a8">
    <w:name w:val="表格正文"/>
    <w:basedOn w:val="a"/>
    <w:rsid w:val="00B34EE7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  <w:szCs w:val="24"/>
    </w:rPr>
  </w:style>
  <w:style w:type="paragraph" w:customStyle="1" w:styleId="a9">
    <w:name w:val="封面"/>
    <w:basedOn w:val="a"/>
    <w:rsid w:val="00B34EE7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table" w:styleId="aa">
    <w:name w:val="Table Grid"/>
    <w:basedOn w:val="a1"/>
    <w:uiPriority w:val="59"/>
    <w:rsid w:val="00982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libaba/dubbo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%20(x86)\JetBrains\IntelliJ%20IDEA%2012.1.2\bin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FB898-0EC4-43CA-9E03-A3C9D2A2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67</TotalTime>
  <Pages>9</Pages>
  <Words>779</Words>
  <Characters>4445</Characters>
  <Application>Microsoft Office Word</Application>
  <DocSecurity>0</DocSecurity>
  <Lines>37</Lines>
  <Paragraphs>10</Paragraphs>
  <ScaleCrop>false</ScaleCrop>
  <Company>Microsoft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简介</dc:title>
  <dc:creator>xiangkui</dc:creator>
  <cp:lastModifiedBy>项奎</cp:lastModifiedBy>
  <cp:revision>28</cp:revision>
  <dcterms:created xsi:type="dcterms:W3CDTF">2013-05-21T10:34:00Z</dcterms:created>
  <dcterms:modified xsi:type="dcterms:W3CDTF">2013-05-29T08:39:00Z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